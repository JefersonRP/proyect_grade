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501B85" w:rsidRDefault="00104357" w:rsidP="002F393A">
      <w:pPr>
        <w:tabs>
          <w:tab w:val="left" w:pos="708"/>
          <w:tab w:val="left" w:pos="1416"/>
          <w:tab w:val="left" w:pos="2124"/>
          <w:tab w:val="left" w:pos="2832"/>
          <w:tab w:val="left" w:pos="5729"/>
        </w:tabs>
        <w:rPr>
          <w:sz w:val="21"/>
          <w:szCs w:val="21"/>
        </w:rPr>
      </w:pPr>
      <w:bookmarkStart w:id="0" w:name="_GoBack"/>
      <w:bookmarkEnd w:id="0"/>
      <w:r w:rsidRPr="00104357">
        <w:rPr>
          <w:noProof/>
          <w:sz w:val="16"/>
          <w:szCs w:val="16"/>
          <w:lang w:val="es-PE" w:eastAsia="es-PE"/>
        </w:rPr>
        <w:drawing>
          <wp:anchor distT="0" distB="0" distL="0" distR="0" simplePos="0" relativeHeight="251657216" behindDoc="0" locked="0" layoutInCell="1" allowOverlap="1" wp14:anchorId="254FD404" wp14:editId="02856BE8">
            <wp:simplePos x="0" y="0"/>
            <wp:positionH relativeFrom="column">
              <wp:posOffset>941070</wp:posOffset>
            </wp:positionH>
            <wp:positionV relativeFrom="paragraph">
              <wp:posOffset>269240</wp:posOffset>
            </wp:positionV>
            <wp:extent cx="567055" cy="662305"/>
            <wp:effectExtent l="0" t="0" r="4445" b="4445"/>
            <wp:wrapTopAndBottom/>
            <wp:docPr id="7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055" cy="66230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A1182">
        <w:rPr>
          <w:rFonts w:ascii="Arial" w:hAnsi="Arial" w:cs="Arial"/>
          <w:b/>
          <w:bCs/>
          <w:sz w:val="10"/>
          <w:szCs w:val="10"/>
        </w:rPr>
        <w:t xml:space="preserve">       </w:t>
      </w:r>
    </w:p>
    <w:p w:rsidR="00501B85" w:rsidRPr="00104357" w:rsidRDefault="00501B85" w:rsidP="00104357">
      <w:pPr>
        <w:tabs>
          <w:tab w:val="left" w:pos="708"/>
          <w:tab w:val="left" w:pos="1416"/>
          <w:tab w:val="left" w:pos="2124"/>
          <w:tab w:val="left" w:pos="2832"/>
          <w:tab w:val="left" w:pos="5729"/>
        </w:tabs>
        <w:spacing w:before="120" w:line="240" w:lineRule="auto"/>
        <w:rPr>
          <w:rFonts w:ascii="Arial" w:hAnsi="Arial" w:cs="Arial"/>
          <w:sz w:val="16"/>
          <w:szCs w:val="16"/>
        </w:rPr>
      </w:pPr>
      <w:r w:rsidRPr="00104357">
        <w:rPr>
          <w:rFonts w:ascii="Arial" w:hAnsi="Arial" w:cs="Arial"/>
          <w:b/>
          <w:bCs/>
          <w:sz w:val="16"/>
          <w:szCs w:val="16"/>
        </w:rPr>
        <w:t xml:space="preserve">       MINISTERIO PUBLICO-FISCALÍA DE LA NACIÓN</w:t>
      </w:r>
    </w:p>
    <w:p w:rsidR="00501B85" w:rsidRPr="00C27905" w:rsidRDefault="00501B85" w:rsidP="00501B85">
      <w:pPr>
        <w:pStyle w:val="Ttulo1"/>
        <w:tabs>
          <w:tab w:val="num" w:pos="0"/>
        </w:tabs>
        <w:rPr>
          <w:rFonts w:ascii="Arial" w:hAnsi="Arial" w:cs="Arial"/>
          <w:iCs/>
          <w:sz w:val="16"/>
          <w:szCs w:val="16"/>
          <w:highlight w:val="yellow"/>
        </w:rPr>
      </w:pPr>
      <w:r w:rsidRPr="00C27905">
        <w:rPr>
          <w:rFonts w:ascii="Arial" w:hAnsi="Arial" w:cs="Arial"/>
          <w:sz w:val="16"/>
          <w:szCs w:val="16"/>
          <w:highlight w:val="yellow"/>
        </w:rPr>
        <w:t xml:space="preserve">Primera Fiscalía Provincial Penal Corporativa los Olivos </w:t>
      </w:r>
    </w:p>
    <w:p w:rsidR="00501B85" w:rsidRPr="00104357" w:rsidRDefault="00501B85" w:rsidP="00501B85">
      <w:pPr>
        <w:tabs>
          <w:tab w:val="left" w:pos="0"/>
          <w:tab w:val="left" w:pos="708"/>
          <w:tab w:val="left" w:pos="1416"/>
          <w:tab w:val="left" w:pos="2124"/>
          <w:tab w:val="left" w:pos="2832"/>
          <w:tab w:val="left" w:pos="5729"/>
        </w:tabs>
        <w:rPr>
          <w:rFonts w:ascii="Arial" w:hAnsi="Arial" w:cs="Arial"/>
          <w:sz w:val="16"/>
          <w:szCs w:val="16"/>
        </w:rPr>
      </w:pPr>
      <w:r w:rsidRPr="00C27905">
        <w:rPr>
          <w:rFonts w:ascii="Arial" w:hAnsi="Arial" w:cs="Arial"/>
          <w:b/>
          <w:bCs/>
          <w:iCs/>
          <w:sz w:val="16"/>
          <w:szCs w:val="16"/>
          <w:highlight w:val="yellow"/>
        </w:rPr>
        <w:t xml:space="preserve">                       </w:t>
      </w:r>
      <w:r w:rsidR="001C2D9B" w:rsidRPr="00C27905">
        <w:rPr>
          <w:rFonts w:ascii="Arial" w:hAnsi="Arial" w:cs="Arial"/>
          <w:b/>
          <w:bCs/>
          <w:iCs/>
          <w:sz w:val="16"/>
          <w:szCs w:val="16"/>
          <w:highlight w:val="yellow"/>
        </w:rPr>
        <w:t xml:space="preserve">          Tercer Despacho</w:t>
      </w:r>
      <w:r w:rsidRPr="00104357">
        <w:rPr>
          <w:rFonts w:ascii="Arial" w:hAnsi="Arial" w:cs="Arial"/>
          <w:b/>
          <w:bCs/>
          <w:iCs/>
          <w:sz w:val="16"/>
          <w:szCs w:val="16"/>
        </w:rPr>
        <w:t xml:space="preserve">    </w:t>
      </w:r>
      <w:r w:rsidRPr="00104357">
        <w:rPr>
          <w:rFonts w:ascii="Arial" w:hAnsi="Arial" w:cs="Arial"/>
          <w:iCs/>
          <w:sz w:val="16"/>
          <w:szCs w:val="16"/>
        </w:rPr>
        <w:t xml:space="preserve">   </w:t>
      </w:r>
      <w:r w:rsidRPr="00104357">
        <w:rPr>
          <w:rFonts w:ascii="Aparajita" w:hAnsi="Aparajita" w:cs="Aparajita"/>
          <w:iCs/>
          <w:sz w:val="16"/>
          <w:szCs w:val="16"/>
        </w:rPr>
        <w:t xml:space="preserve">         </w:t>
      </w:r>
      <w:r w:rsidRPr="00104357">
        <w:rPr>
          <w:rFonts w:ascii="Arial" w:hAnsi="Arial" w:cs="Arial"/>
          <w:sz w:val="16"/>
          <w:szCs w:val="16"/>
        </w:rPr>
        <w:tab/>
      </w:r>
      <w:r w:rsidRPr="00104357">
        <w:rPr>
          <w:rFonts w:ascii="Arial" w:hAnsi="Arial" w:cs="Arial"/>
          <w:sz w:val="16"/>
          <w:szCs w:val="16"/>
        </w:rPr>
        <w:tab/>
      </w:r>
      <w:r w:rsidRPr="00104357">
        <w:rPr>
          <w:rFonts w:ascii="Arial" w:hAnsi="Arial" w:cs="Arial"/>
          <w:sz w:val="16"/>
          <w:szCs w:val="16"/>
        </w:rPr>
        <w:tab/>
      </w:r>
    </w:p>
    <w:p w:rsidR="00104357" w:rsidRDefault="00104357" w:rsidP="00501B85">
      <w:pPr>
        <w:pStyle w:val="Textoindependiente"/>
        <w:spacing w:line="200" w:lineRule="atLeast"/>
        <w:jc w:val="right"/>
        <w:rPr>
          <w:rFonts w:ascii="Calibri" w:hAnsi="Calibri" w:cs="Arial"/>
          <w:sz w:val="21"/>
          <w:szCs w:val="21"/>
        </w:rPr>
      </w:pPr>
    </w:p>
    <w:p w:rsidR="00501B85" w:rsidRPr="00955B39" w:rsidRDefault="00CB721D" w:rsidP="00104357">
      <w:pPr>
        <w:pStyle w:val="Textoindependiente"/>
        <w:spacing w:line="200" w:lineRule="atLeast"/>
        <w:ind w:firstLine="1985"/>
        <w:rPr>
          <w:rFonts w:ascii="Calibri" w:hAnsi="Calibri" w:cs="Arial"/>
          <w:sz w:val="21"/>
          <w:szCs w:val="21"/>
        </w:rPr>
      </w:pPr>
      <w:r w:rsidRPr="00955B39">
        <w:rPr>
          <w:rFonts w:ascii="Calibri" w:hAnsi="Calibri" w:cs="Arial"/>
          <w:sz w:val="21"/>
          <w:szCs w:val="21"/>
        </w:rPr>
        <w:t>Los Olivos</w:t>
      </w:r>
      <w:r w:rsidR="008342DE">
        <w:rPr>
          <w:rFonts w:ascii="Calibri" w:hAnsi="Calibri" w:cs="Arial"/>
          <w:sz w:val="21"/>
          <w:szCs w:val="21"/>
        </w:rPr>
        <w:t xml:space="preserve">, </w:t>
      </w:r>
      <w:r w:rsidR="008342DE" w:rsidRPr="00104357">
        <w:rPr>
          <w:rFonts w:ascii="Calibri" w:hAnsi="Calibri" w:cs="Arial"/>
          <w:color w:val="FF0000"/>
          <w:sz w:val="21"/>
          <w:szCs w:val="21"/>
        </w:rPr>
        <w:t>29 de mayo</w:t>
      </w:r>
      <w:r w:rsidR="001C2D9B" w:rsidRPr="00104357">
        <w:rPr>
          <w:rFonts w:ascii="Calibri" w:hAnsi="Calibri" w:cs="Arial"/>
          <w:color w:val="FF0000"/>
          <w:sz w:val="21"/>
          <w:szCs w:val="21"/>
        </w:rPr>
        <w:t xml:space="preserve"> </w:t>
      </w:r>
      <w:r w:rsidR="001C2D9B">
        <w:rPr>
          <w:rFonts w:ascii="Calibri" w:hAnsi="Calibri" w:cs="Arial"/>
          <w:sz w:val="21"/>
          <w:szCs w:val="21"/>
        </w:rPr>
        <w:t>de 2019</w:t>
      </w:r>
    </w:p>
    <w:p w:rsidR="00501B85" w:rsidRPr="00955B39" w:rsidRDefault="00501B85" w:rsidP="00501B85">
      <w:pPr>
        <w:pStyle w:val="Textoindependiente"/>
        <w:spacing w:line="200" w:lineRule="atLeast"/>
        <w:jc w:val="right"/>
        <w:rPr>
          <w:rFonts w:ascii="Calibri" w:hAnsi="Calibri" w:cs="Arial"/>
          <w:sz w:val="21"/>
          <w:szCs w:val="21"/>
        </w:rPr>
      </w:pPr>
    </w:p>
    <w:p w:rsidR="00501B85" w:rsidRPr="00832EA9" w:rsidRDefault="00944681" w:rsidP="00501B85">
      <w:pPr>
        <w:pStyle w:val="Ttulo1"/>
        <w:tabs>
          <w:tab w:val="num" w:pos="0"/>
          <w:tab w:val="left" w:pos="284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120"/>
        </w:tabs>
        <w:spacing w:line="200" w:lineRule="atLeast"/>
        <w:rPr>
          <w:rFonts w:ascii="Calibri" w:hAnsi="Calibri" w:cs="Arial"/>
          <w:sz w:val="21"/>
          <w:szCs w:val="21"/>
        </w:rPr>
      </w:pPr>
      <w:r w:rsidRPr="00832EA9">
        <w:rPr>
          <w:rFonts w:ascii="Calibri" w:hAnsi="Calibri" w:cs="Arial"/>
          <w:bCs w:val="0"/>
          <w:sz w:val="21"/>
          <w:szCs w:val="21"/>
        </w:rPr>
        <w:t>OFICIO Nº</w:t>
      </w:r>
      <w:r w:rsidR="000F413C" w:rsidRPr="00832EA9">
        <w:rPr>
          <w:rFonts w:ascii="Calibri" w:hAnsi="Calibri" w:cs="Arial"/>
          <w:bCs w:val="0"/>
          <w:sz w:val="21"/>
          <w:szCs w:val="21"/>
        </w:rPr>
        <w:t xml:space="preserve"> </w:t>
      </w:r>
      <w:r w:rsidR="008342DE" w:rsidRPr="00832EA9">
        <w:rPr>
          <w:rFonts w:ascii="Calibri" w:hAnsi="Calibri" w:cs="Arial"/>
          <w:bCs w:val="0"/>
          <w:color w:val="FF0000"/>
          <w:sz w:val="21"/>
          <w:szCs w:val="21"/>
        </w:rPr>
        <w:t>932</w:t>
      </w:r>
      <w:r w:rsidR="001C2D9B" w:rsidRPr="00832EA9">
        <w:rPr>
          <w:rFonts w:ascii="Calibri" w:hAnsi="Calibri" w:cs="Arial"/>
          <w:bCs w:val="0"/>
          <w:color w:val="FF0000"/>
          <w:sz w:val="21"/>
          <w:szCs w:val="21"/>
        </w:rPr>
        <w:t>-2019</w:t>
      </w:r>
      <w:r w:rsidR="00501B85" w:rsidRPr="00832EA9">
        <w:rPr>
          <w:rFonts w:ascii="Calibri" w:hAnsi="Calibri" w:cs="Arial"/>
          <w:bCs w:val="0"/>
          <w:sz w:val="21"/>
          <w:szCs w:val="21"/>
        </w:rPr>
        <w:t>-MP</w:t>
      </w:r>
      <w:r w:rsidR="00104357" w:rsidRPr="00832EA9">
        <w:rPr>
          <w:rFonts w:ascii="Calibri" w:hAnsi="Calibri" w:cs="Arial"/>
          <w:bCs w:val="0"/>
          <w:sz w:val="21"/>
          <w:szCs w:val="21"/>
        </w:rPr>
        <w:t>-</w:t>
      </w:r>
      <w:r w:rsidR="00501B85" w:rsidRPr="00832EA9">
        <w:rPr>
          <w:rFonts w:ascii="Calibri" w:hAnsi="Calibri" w:cs="Arial"/>
          <w:bCs w:val="0"/>
          <w:sz w:val="21"/>
          <w:szCs w:val="21"/>
        </w:rPr>
        <w:t>3</w:t>
      </w:r>
      <w:r w:rsidR="00382F75" w:rsidRPr="00832EA9">
        <w:rPr>
          <w:rFonts w:ascii="Calibri" w:hAnsi="Calibri" w:cs="Calibri"/>
          <w:sz w:val="21"/>
          <w:szCs w:val="21"/>
        </w:rPr>
        <w:t>°D1°FPPC-LOS OLIVOS</w:t>
      </w:r>
      <w:r w:rsidR="00501B85" w:rsidRPr="00832EA9">
        <w:rPr>
          <w:rFonts w:ascii="Calibri" w:hAnsi="Calibri" w:cs="Arial"/>
          <w:bCs w:val="0"/>
          <w:sz w:val="21"/>
          <w:szCs w:val="21"/>
        </w:rPr>
        <w:tab/>
        <w:t xml:space="preserve">  </w:t>
      </w:r>
    </w:p>
    <w:p w:rsidR="00501B85" w:rsidRPr="00955B39" w:rsidRDefault="00501B85" w:rsidP="00501B85">
      <w:pPr>
        <w:tabs>
          <w:tab w:val="left" w:pos="0"/>
          <w:tab w:val="left" w:pos="7106"/>
        </w:tabs>
        <w:spacing w:line="200" w:lineRule="atLeast"/>
        <w:jc w:val="both"/>
        <w:rPr>
          <w:rFonts w:ascii="Calibri" w:hAnsi="Calibri" w:cs="Calibri"/>
          <w:sz w:val="21"/>
          <w:szCs w:val="21"/>
        </w:rPr>
      </w:pPr>
      <w:r w:rsidRPr="00955B39">
        <w:rPr>
          <w:rFonts w:ascii="Calibri" w:hAnsi="Calibri" w:cs="Arial"/>
          <w:b/>
          <w:sz w:val="21"/>
          <w:szCs w:val="21"/>
        </w:rPr>
        <w:tab/>
      </w:r>
    </w:p>
    <w:p w:rsidR="007A7F10" w:rsidRPr="00955B39" w:rsidRDefault="00217397" w:rsidP="007A7F10">
      <w:pPr>
        <w:pStyle w:val="Ttulo3"/>
        <w:numPr>
          <w:ilvl w:val="3"/>
          <w:numId w:val="1"/>
        </w:numPr>
        <w:tabs>
          <w:tab w:val="left" w:pos="0"/>
        </w:tabs>
        <w:spacing w:before="0" w:after="0" w:line="200" w:lineRule="atLeast"/>
        <w:jc w:val="both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Señor</w:t>
      </w:r>
    </w:p>
    <w:p w:rsidR="007A7F10" w:rsidRPr="00C27905" w:rsidRDefault="007A7F10" w:rsidP="007A7F10">
      <w:pPr>
        <w:pStyle w:val="Ttulo4"/>
        <w:tabs>
          <w:tab w:val="left" w:pos="0"/>
        </w:tabs>
        <w:spacing w:before="0" w:after="0" w:line="200" w:lineRule="atLeast"/>
        <w:ind w:left="0" w:firstLine="0"/>
        <w:jc w:val="both"/>
        <w:rPr>
          <w:rFonts w:ascii="Calibri" w:hAnsi="Calibri" w:cs="Arial"/>
          <w:color w:val="FF0000"/>
          <w:sz w:val="21"/>
          <w:szCs w:val="21"/>
          <w:highlight w:val="yellow"/>
        </w:rPr>
      </w:pPr>
      <w:r w:rsidRPr="00104357">
        <w:rPr>
          <w:rFonts w:ascii="Calibri" w:hAnsi="Calibri" w:cs="Arial"/>
          <w:color w:val="FF0000"/>
          <w:sz w:val="21"/>
          <w:szCs w:val="21"/>
        </w:rPr>
        <w:t xml:space="preserve">Jefe </w:t>
      </w:r>
      <w:r w:rsidRPr="00C27905">
        <w:rPr>
          <w:rFonts w:ascii="Calibri" w:hAnsi="Calibri" w:cs="Arial"/>
          <w:color w:val="FF0000"/>
          <w:sz w:val="21"/>
          <w:szCs w:val="21"/>
          <w:highlight w:val="yellow"/>
        </w:rPr>
        <w:t xml:space="preserve">del Departamento de Investigación Criminal de Los Olivos (DEPINCRI – </w:t>
      </w:r>
      <w:r w:rsidR="00E7033C" w:rsidRPr="00C27905">
        <w:rPr>
          <w:rFonts w:ascii="Calibri" w:hAnsi="Calibri" w:cs="Arial"/>
          <w:color w:val="FF0000"/>
          <w:sz w:val="21"/>
          <w:szCs w:val="21"/>
          <w:highlight w:val="yellow"/>
        </w:rPr>
        <w:t>LOS OLIVOS</w:t>
      </w:r>
      <w:r w:rsidR="00104357" w:rsidRPr="00C27905">
        <w:rPr>
          <w:rFonts w:ascii="Calibri" w:hAnsi="Calibri" w:cs="Arial"/>
          <w:color w:val="FF0000"/>
          <w:sz w:val="21"/>
          <w:szCs w:val="21"/>
          <w:highlight w:val="yellow"/>
        </w:rPr>
        <w:t>)</w:t>
      </w:r>
    </w:p>
    <w:p w:rsidR="007A7F10" w:rsidRPr="00104357" w:rsidRDefault="007A7F10" w:rsidP="00217397">
      <w:pPr>
        <w:pStyle w:val="Ttulo4"/>
        <w:tabs>
          <w:tab w:val="left" w:pos="0"/>
        </w:tabs>
        <w:spacing w:before="0" w:after="120" w:line="240" w:lineRule="auto"/>
        <w:ind w:left="0" w:firstLine="0"/>
        <w:jc w:val="both"/>
        <w:rPr>
          <w:rFonts w:ascii="Calibri" w:hAnsi="Calibri" w:cs="Arial"/>
          <w:color w:val="FF0000"/>
          <w:sz w:val="21"/>
          <w:szCs w:val="21"/>
        </w:rPr>
      </w:pPr>
      <w:r w:rsidRPr="00C27905">
        <w:rPr>
          <w:rFonts w:ascii="Calibri" w:hAnsi="Calibri" w:cs="Arial"/>
          <w:color w:val="FF0000"/>
          <w:sz w:val="21"/>
          <w:szCs w:val="21"/>
          <w:highlight w:val="yellow"/>
        </w:rPr>
        <w:t>Calle Marcara S/N – Los Olivos</w:t>
      </w:r>
      <w:r w:rsidRPr="00104357">
        <w:rPr>
          <w:rFonts w:ascii="Calibri" w:hAnsi="Calibri" w:cs="Arial"/>
          <w:color w:val="FF0000"/>
          <w:sz w:val="21"/>
          <w:szCs w:val="21"/>
        </w:rPr>
        <w:t xml:space="preserve"> </w:t>
      </w:r>
    </w:p>
    <w:p w:rsidR="00501B85" w:rsidRPr="00955B39" w:rsidRDefault="00501B85" w:rsidP="00501B85">
      <w:pPr>
        <w:pStyle w:val="Ttulo4"/>
        <w:tabs>
          <w:tab w:val="left" w:pos="0"/>
        </w:tabs>
        <w:spacing w:before="0" w:after="0" w:line="200" w:lineRule="atLeast"/>
        <w:jc w:val="both"/>
        <w:rPr>
          <w:rFonts w:ascii="Calibri" w:hAnsi="Calibri" w:cs="Arial"/>
          <w:sz w:val="21"/>
          <w:szCs w:val="21"/>
        </w:rPr>
      </w:pPr>
      <w:r w:rsidRPr="00955B39">
        <w:rPr>
          <w:rFonts w:ascii="Calibri" w:hAnsi="Calibri" w:cs="Arial"/>
          <w:sz w:val="21"/>
          <w:szCs w:val="21"/>
        </w:rPr>
        <w:t>Presente</w:t>
      </w:r>
    </w:p>
    <w:p w:rsidR="00501B85" w:rsidRPr="004D2294" w:rsidRDefault="00501B85" w:rsidP="00501B85">
      <w:pPr>
        <w:pStyle w:val="Ttulo4"/>
        <w:tabs>
          <w:tab w:val="clear" w:pos="0"/>
        </w:tabs>
        <w:spacing w:before="0" w:after="0" w:line="200" w:lineRule="atLeast"/>
        <w:jc w:val="both"/>
        <w:rPr>
          <w:rFonts w:ascii="Calibri" w:hAnsi="Calibri" w:cs="Arial"/>
          <w:sz w:val="22"/>
          <w:szCs w:val="22"/>
        </w:rPr>
      </w:pPr>
    </w:p>
    <w:p w:rsidR="00501B85" w:rsidRPr="003131BE" w:rsidRDefault="00501B85" w:rsidP="00AB693B">
      <w:pPr>
        <w:pStyle w:val="Ttulo4"/>
        <w:tabs>
          <w:tab w:val="clear" w:pos="0"/>
        </w:tabs>
        <w:spacing w:before="0" w:after="0" w:line="200" w:lineRule="atLeast"/>
        <w:ind w:left="2127" w:firstLine="0"/>
        <w:jc w:val="both"/>
        <w:rPr>
          <w:rFonts w:ascii="Calibri" w:hAnsi="Calibri" w:cs="Arial"/>
          <w:b w:val="0"/>
          <w:sz w:val="20"/>
          <w:szCs w:val="22"/>
        </w:rPr>
      </w:pPr>
      <w:r w:rsidRPr="003131BE">
        <w:rPr>
          <w:rFonts w:ascii="Calibri" w:hAnsi="Calibri" w:cs="Arial"/>
          <w:sz w:val="20"/>
          <w:szCs w:val="22"/>
        </w:rPr>
        <w:t xml:space="preserve">Asunto: </w:t>
      </w:r>
      <w:r w:rsidRPr="003131BE">
        <w:rPr>
          <w:rFonts w:ascii="Calibri" w:hAnsi="Calibri" w:cs="Arial"/>
          <w:b w:val="0"/>
          <w:sz w:val="20"/>
          <w:szCs w:val="22"/>
        </w:rPr>
        <w:t>El que se indica.</w:t>
      </w:r>
    </w:p>
    <w:p w:rsidR="00501B85" w:rsidRPr="003131BE" w:rsidRDefault="00501B85" w:rsidP="00AB693B">
      <w:pPr>
        <w:pStyle w:val="Ttulo4"/>
        <w:tabs>
          <w:tab w:val="clear" w:pos="0"/>
        </w:tabs>
        <w:spacing w:before="0" w:after="0" w:line="200" w:lineRule="atLeast"/>
        <w:ind w:left="2127" w:firstLine="0"/>
        <w:jc w:val="both"/>
        <w:rPr>
          <w:rFonts w:ascii="Calibri" w:hAnsi="Calibri" w:cs="Arial"/>
          <w:b w:val="0"/>
          <w:sz w:val="20"/>
          <w:szCs w:val="22"/>
        </w:rPr>
      </w:pPr>
      <w:r w:rsidRPr="003131BE">
        <w:rPr>
          <w:rFonts w:ascii="Calibri" w:hAnsi="Calibri" w:cs="Arial"/>
          <w:sz w:val="20"/>
          <w:szCs w:val="22"/>
        </w:rPr>
        <w:t xml:space="preserve">Referencia: </w:t>
      </w:r>
      <w:r w:rsidRPr="003131BE">
        <w:rPr>
          <w:rFonts w:ascii="Calibri" w:hAnsi="Calibri" w:cs="Arial"/>
          <w:b w:val="0"/>
          <w:sz w:val="20"/>
          <w:szCs w:val="22"/>
        </w:rPr>
        <w:t>C</w:t>
      </w:r>
      <w:r>
        <w:rPr>
          <w:rFonts w:ascii="Calibri" w:hAnsi="Calibri" w:cs="Arial"/>
          <w:b w:val="0"/>
          <w:sz w:val="20"/>
          <w:szCs w:val="22"/>
        </w:rPr>
        <w:t>aso</w:t>
      </w:r>
      <w:r w:rsidR="008342DE">
        <w:rPr>
          <w:rFonts w:ascii="Calibri" w:hAnsi="Calibri" w:cs="Arial"/>
          <w:b w:val="0"/>
          <w:sz w:val="20"/>
          <w:szCs w:val="22"/>
        </w:rPr>
        <w:t xml:space="preserve"> Nº </w:t>
      </w:r>
      <w:r w:rsidR="008342DE" w:rsidRPr="00C27905">
        <w:rPr>
          <w:rFonts w:ascii="Calibri" w:hAnsi="Calibri" w:cs="Arial"/>
          <w:b w:val="0"/>
          <w:color w:val="FF0000"/>
          <w:sz w:val="20"/>
          <w:szCs w:val="22"/>
          <w:highlight w:val="yellow"/>
        </w:rPr>
        <w:t>606020605-2018-143</w:t>
      </w:r>
      <w:r w:rsidR="001453EC" w:rsidRPr="00C27905">
        <w:rPr>
          <w:rFonts w:ascii="Calibri" w:hAnsi="Calibri" w:cs="Arial"/>
          <w:b w:val="0"/>
          <w:color w:val="FF0000"/>
          <w:sz w:val="20"/>
          <w:szCs w:val="22"/>
          <w:highlight w:val="yellow"/>
        </w:rPr>
        <w:t>-0</w:t>
      </w:r>
    </w:p>
    <w:p w:rsidR="00501B85" w:rsidRPr="004D2294" w:rsidRDefault="00501B85" w:rsidP="00501B85">
      <w:pPr>
        <w:pStyle w:val="Ttulo4"/>
        <w:tabs>
          <w:tab w:val="clear" w:pos="0"/>
        </w:tabs>
        <w:spacing w:before="0" w:after="0" w:line="200" w:lineRule="atLeast"/>
        <w:ind w:left="0" w:firstLine="0"/>
        <w:jc w:val="both"/>
        <w:rPr>
          <w:rFonts w:ascii="Calibri" w:hAnsi="Calibri" w:cs="Calibri"/>
          <w:sz w:val="22"/>
          <w:szCs w:val="22"/>
        </w:rPr>
      </w:pPr>
    </w:p>
    <w:p w:rsidR="00964E3F" w:rsidRPr="007A7F10" w:rsidRDefault="00501B85" w:rsidP="00AB693B">
      <w:pPr>
        <w:pStyle w:val="Standarduser"/>
        <w:spacing w:line="360" w:lineRule="auto"/>
        <w:ind w:firstLine="2127"/>
        <w:jc w:val="both"/>
        <w:rPr>
          <w:rFonts w:ascii="Calibri" w:hAnsi="Calibri" w:cs="Calibri"/>
          <w:sz w:val="21"/>
          <w:szCs w:val="21"/>
        </w:rPr>
      </w:pPr>
      <w:r w:rsidRPr="007A7F10">
        <w:rPr>
          <w:rFonts w:ascii="Calibri" w:hAnsi="Calibri" w:cs="Calibri"/>
          <w:sz w:val="21"/>
          <w:szCs w:val="21"/>
        </w:rPr>
        <w:t xml:space="preserve">Tengo el agrado de dirigirme a usted, a fin de </w:t>
      </w:r>
      <w:r w:rsidR="00B7743B" w:rsidRPr="007A7F10">
        <w:rPr>
          <w:rFonts w:ascii="Calibri" w:hAnsi="Calibri" w:cs="Calibri"/>
          <w:b/>
          <w:sz w:val="21"/>
          <w:szCs w:val="21"/>
        </w:rPr>
        <w:t xml:space="preserve">REMITIRLE </w:t>
      </w:r>
      <w:r w:rsidR="00B85D7A" w:rsidRPr="007A7F10">
        <w:rPr>
          <w:rFonts w:ascii="Calibri" w:hAnsi="Calibri" w:cs="Calibri"/>
          <w:sz w:val="21"/>
          <w:szCs w:val="21"/>
        </w:rPr>
        <w:t>el original</w:t>
      </w:r>
      <w:r w:rsidR="00B7743B" w:rsidRPr="007A7F10">
        <w:rPr>
          <w:rFonts w:ascii="Calibri" w:hAnsi="Calibri" w:cs="Calibri"/>
          <w:sz w:val="21"/>
          <w:szCs w:val="21"/>
        </w:rPr>
        <w:t xml:space="preserve"> </w:t>
      </w:r>
      <w:r w:rsidR="00B85D7A" w:rsidRPr="007A7F10">
        <w:rPr>
          <w:rFonts w:ascii="Calibri" w:hAnsi="Calibri" w:cs="Calibri"/>
          <w:sz w:val="21"/>
          <w:szCs w:val="21"/>
        </w:rPr>
        <w:t xml:space="preserve">de la </w:t>
      </w:r>
      <w:r w:rsidR="008342DE">
        <w:rPr>
          <w:rFonts w:ascii="Calibri" w:hAnsi="Calibri" w:cs="Calibri"/>
          <w:sz w:val="21"/>
          <w:szCs w:val="21"/>
        </w:rPr>
        <w:t xml:space="preserve">Carpeta Fiscal N° </w:t>
      </w:r>
      <w:r w:rsidR="008342DE" w:rsidRPr="00C27905">
        <w:rPr>
          <w:rFonts w:ascii="Calibri" w:hAnsi="Calibri" w:cs="Calibri"/>
          <w:color w:val="FF0000"/>
          <w:sz w:val="21"/>
          <w:szCs w:val="21"/>
          <w:highlight w:val="yellow"/>
        </w:rPr>
        <w:t>143</w:t>
      </w:r>
      <w:r w:rsidR="00382F75" w:rsidRPr="00C27905">
        <w:rPr>
          <w:rFonts w:ascii="Calibri" w:hAnsi="Calibri" w:cs="Calibri"/>
          <w:color w:val="FF0000"/>
          <w:sz w:val="21"/>
          <w:szCs w:val="21"/>
          <w:highlight w:val="yellow"/>
        </w:rPr>
        <w:t>-2018</w:t>
      </w:r>
      <w:r w:rsidR="0064630E" w:rsidRPr="00104357">
        <w:rPr>
          <w:rFonts w:ascii="Calibri" w:hAnsi="Calibri" w:cs="Calibri"/>
          <w:color w:val="FF0000"/>
          <w:sz w:val="21"/>
          <w:szCs w:val="21"/>
        </w:rPr>
        <w:t xml:space="preserve"> </w:t>
      </w:r>
      <w:r w:rsidR="0064630E" w:rsidRPr="007A7F10">
        <w:rPr>
          <w:rFonts w:ascii="Calibri" w:hAnsi="Calibri" w:cs="Calibri"/>
          <w:sz w:val="21"/>
          <w:szCs w:val="21"/>
        </w:rPr>
        <w:t>a</w:t>
      </w:r>
      <w:r w:rsidR="00DA234A" w:rsidRPr="007A7F10">
        <w:rPr>
          <w:rFonts w:ascii="Calibri" w:hAnsi="Calibri" w:cs="Calibri"/>
          <w:sz w:val="21"/>
          <w:szCs w:val="21"/>
        </w:rPr>
        <w:t xml:space="preserve"> </w:t>
      </w:r>
      <w:r w:rsidR="00104357">
        <w:rPr>
          <w:rFonts w:ascii="Calibri" w:hAnsi="Calibri" w:cs="Calibri"/>
          <w:sz w:val="21"/>
          <w:szCs w:val="21"/>
        </w:rPr>
        <w:t>pp.  ………</w:t>
      </w:r>
      <w:proofErr w:type="gramStart"/>
      <w:r w:rsidR="00104357">
        <w:rPr>
          <w:rFonts w:ascii="Calibri" w:hAnsi="Calibri" w:cs="Calibri"/>
          <w:sz w:val="21"/>
          <w:szCs w:val="21"/>
        </w:rPr>
        <w:t>…</w:t>
      </w:r>
      <w:r w:rsidR="00DA234A" w:rsidRPr="007A7F10">
        <w:rPr>
          <w:rFonts w:ascii="Calibri" w:hAnsi="Calibri" w:cs="Calibri"/>
          <w:sz w:val="21"/>
          <w:szCs w:val="21"/>
        </w:rPr>
        <w:t xml:space="preserve"> </w:t>
      </w:r>
      <w:r w:rsidR="00CB721D" w:rsidRPr="007A7F10">
        <w:rPr>
          <w:rFonts w:ascii="Calibri" w:hAnsi="Calibri" w:cs="Calibri"/>
          <w:sz w:val="21"/>
          <w:szCs w:val="21"/>
        </w:rPr>
        <w:t>,</w:t>
      </w:r>
      <w:proofErr w:type="gramEnd"/>
      <w:r w:rsidR="00964E3F" w:rsidRPr="007A7F10">
        <w:rPr>
          <w:rFonts w:ascii="Calibri" w:hAnsi="Calibri" w:cs="Calibri"/>
          <w:sz w:val="21"/>
          <w:szCs w:val="21"/>
        </w:rPr>
        <w:t xml:space="preserve"> a efectos de que e</w:t>
      </w:r>
      <w:r w:rsidR="00845819" w:rsidRPr="007A7F10">
        <w:rPr>
          <w:rFonts w:ascii="Calibri" w:hAnsi="Calibri" w:cs="Calibri"/>
          <w:sz w:val="21"/>
          <w:szCs w:val="21"/>
        </w:rPr>
        <w:t xml:space="preserve">n el plazo de </w:t>
      </w:r>
      <w:r w:rsidR="008342DE" w:rsidRPr="00104357">
        <w:rPr>
          <w:rFonts w:ascii="Calibri" w:hAnsi="Calibri" w:cs="Calibri"/>
          <w:b/>
          <w:color w:val="FF0000"/>
          <w:sz w:val="21"/>
          <w:szCs w:val="21"/>
        </w:rPr>
        <w:t>CUARENTA (4</w:t>
      </w:r>
      <w:r w:rsidR="00334D77" w:rsidRPr="00104357">
        <w:rPr>
          <w:rFonts w:ascii="Calibri" w:hAnsi="Calibri" w:cs="Calibri"/>
          <w:b/>
          <w:color w:val="FF0000"/>
          <w:sz w:val="21"/>
          <w:szCs w:val="21"/>
        </w:rPr>
        <w:t>0</w:t>
      </w:r>
      <w:r w:rsidR="00845819" w:rsidRPr="00104357">
        <w:rPr>
          <w:rFonts w:ascii="Calibri" w:hAnsi="Calibri" w:cs="Calibri"/>
          <w:b/>
          <w:color w:val="FF0000"/>
          <w:sz w:val="21"/>
          <w:szCs w:val="21"/>
        </w:rPr>
        <w:t xml:space="preserve">) </w:t>
      </w:r>
      <w:r w:rsidR="00845819" w:rsidRPr="007A7F10">
        <w:rPr>
          <w:rFonts w:ascii="Calibri" w:hAnsi="Calibri" w:cs="Calibri"/>
          <w:b/>
          <w:sz w:val="21"/>
          <w:szCs w:val="21"/>
        </w:rPr>
        <w:t>DÍAS NATURALES</w:t>
      </w:r>
      <w:r w:rsidR="00964E3F" w:rsidRPr="007A7F10">
        <w:rPr>
          <w:rFonts w:ascii="Calibri" w:hAnsi="Calibri" w:cs="Calibri"/>
          <w:b/>
          <w:sz w:val="21"/>
          <w:szCs w:val="21"/>
        </w:rPr>
        <w:t>,</w:t>
      </w:r>
      <w:r w:rsidR="00964E3F" w:rsidRPr="007A7F10">
        <w:rPr>
          <w:rFonts w:ascii="Calibri" w:hAnsi="Calibri" w:cs="Calibri"/>
          <w:sz w:val="21"/>
          <w:szCs w:val="21"/>
        </w:rPr>
        <w:t xml:space="preserve"> cumpla con realizar los actos de investigación</w:t>
      </w:r>
      <w:r w:rsidR="00845819" w:rsidRPr="007A7F10">
        <w:rPr>
          <w:rFonts w:ascii="Calibri" w:hAnsi="Calibri" w:cs="Calibri"/>
          <w:sz w:val="21"/>
          <w:szCs w:val="21"/>
        </w:rPr>
        <w:t xml:space="preserve"> dispuestos por este Despacho, conf</w:t>
      </w:r>
      <w:r w:rsidR="00955B39" w:rsidRPr="007A7F10">
        <w:rPr>
          <w:rFonts w:ascii="Calibri" w:hAnsi="Calibri" w:cs="Calibri"/>
          <w:sz w:val="21"/>
          <w:szCs w:val="21"/>
        </w:rPr>
        <w:t xml:space="preserve">orme a la </w:t>
      </w:r>
      <w:r w:rsidR="00955B39" w:rsidRPr="00104357">
        <w:rPr>
          <w:rFonts w:ascii="Calibri" w:hAnsi="Calibri" w:cs="Calibri"/>
          <w:sz w:val="21"/>
          <w:szCs w:val="21"/>
        </w:rPr>
        <w:t>Disposición N° 01</w:t>
      </w:r>
      <w:r w:rsidR="00DC1FE1" w:rsidRPr="00104357">
        <w:rPr>
          <w:rFonts w:ascii="Calibri" w:hAnsi="Calibri" w:cs="Calibri"/>
          <w:sz w:val="21"/>
          <w:szCs w:val="21"/>
        </w:rPr>
        <w:t xml:space="preserve"> </w:t>
      </w:r>
      <w:r w:rsidR="00845819" w:rsidRPr="007A7F10">
        <w:rPr>
          <w:rFonts w:ascii="Calibri" w:hAnsi="Calibri" w:cs="Calibri"/>
          <w:sz w:val="21"/>
          <w:szCs w:val="21"/>
        </w:rPr>
        <w:t>que se adjunta a la presente.</w:t>
      </w:r>
      <w:r w:rsidR="00051D69" w:rsidRPr="007A7F10">
        <w:rPr>
          <w:rFonts w:ascii="Calibri" w:hAnsi="Calibri" w:cs="Calibri"/>
          <w:sz w:val="21"/>
          <w:szCs w:val="21"/>
        </w:rPr>
        <w:t xml:space="preserve"> De</w:t>
      </w:r>
      <w:r w:rsidR="00E5060C" w:rsidRPr="007A7F10">
        <w:rPr>
          <w:rFonts w:ascii="Calibri" w:hAnsi="Calibri" w:cs="Calibri"/>
          <w:sz w:val="21"/>
          <w:szCs w:val="21"/>
        </w:rPr>
        <w:t>biendo devolver la carpeta</w:t>
      </w:r>
      <w:r w:rsidR="002716C9" w:rsidRPr="007A7F10">
        <w:rPr>
          <w:rFonts w:ascii="Calibri" w:hAnsi="Calibri" w:cs="Calibri"/>
          <w:sz w:val="21"/>
          <w:szCs w:val="21"/>
        </w:rPr>
        <w:t xml:space="preserve"> en el plazo establecido,</w:t>
      </w:r>
      <w:r w:rsidR="00051D69" w:rsidRPr="007A7F10">
        <w:rPr>
          <w:rFonts w:ascii="Calibri" w:hAnsi="Calibri" w:cs="Calibri"/>
          <w:sz w:val="21"/>
          <w:szCs w:val="21"/>
        </w:rPr>
        <w:t xml:space="preserve"> </w:t>
      </w:r>
      <w:r w:rsidR="00334D77" w:rsidRPr="007A7F10">
        <w:rPr>
          <w:rFonts w:ascii="Calibri" w:hAnsi="Calibri" w:cs="Calibri"/>
          <w:b/>
          <w:sz w:val="21"/>
          <w:szCs w:val="21"/>
        </w:rPr>
        <w:t xml:space="preserve">BAJO RESPONSABILIDAD FUNCIONAL, </w:t>
      </w:r>
      <w:r w:rsidR="00334D77" w:rsidRPr="007A7F10">
        <w:rPr>
          <w:rFonts w:ascii="Calibri" w:hAnsi="Calibri" w:cs="Calibri"/>
          <w:sz w:val="21"/>
          <w:szCs w:val="21"/>
        </w:rPr>
        <w:t>que</w:t>
      </w:r>
      <w:r w:rsidR="00051D69" w:rsidRPr="007A7F10">
        <w:rPr>
          <w:rFonts w:ascii="Calibri" w:hAnsi="Calibri" w:cs="Calibri"/>
          <w:sz w:val="21"/>
          <w:szCs w:val="21"/>
        </w:rPr>
        <w:t xml:space="preserve"> en caso de incumplimiento</w:t>
      </w:r>
      <w:r w:rsidR="00382F75">
        <w:rPr>
          <w:rFonts w:ascii="Calibri" w:hAnsi="Calibri" w:cs="Calibri"/>
          <w:sz w:val="21"/>
          <w:szCs w:val="21"/>
        </w:rPr>
        <w:t xml:space="preserve"> </w:t>
      </w:r>
      <w:r w:rsidR="00E5060C" w:rsidRPr="007A7F10">
        <w:rPr>
          <w:rFonts w:ascii="Calibri" w:hAnsi="Calibri" w:cs="Calibri"/>
          <w:sz w:val="21"/>
          <w:szCs w:val="21"/>
        </w:rPr>
        <w:t>se informará a</w:t>
      </w:r>
      <w:r w:rsidR="00051D69" w:rsidRPr="007A7F10">
        <w:rPr>
          <w:rFonts w:ascii="Calibri" w:hAnsi="Calibri" w:cs="Calibri"/>
          <w:sz w:val="21"/>
          <w:szCs w:val="21"/>
        </w:rPr>
        <w:t xml:space="preserve"> inspectoría de la PNP.</w:t>
      </w:r>
    </w:p>
    <w:p w:rsidR="00853EDA" w:rsidRPr="007A7F10" w:rsidRDefault="00853EDA" w:rsidP="00AB693B">
      <w:pPr>
        <w:pStyle w:val="Standarduser"/>
        <w:spacing w:line="360" w:lineRule="auto"/>
        <w:ind w:left="1985"/>
        <w:jc w:val="both"/>
        <w:rPr>
          <w:rFonts w:ascii="Calibri" w:hAnsi="Calibri" w:cs="Calibri"/>
          <w:sz w:val="21"/>
          <w:szCs w:val="21"/>
        </w:rPr>
      </w:pPr>
    </w:p>
    <w:p w:rsidR="00853EDA" w:rsidRPr="007A7F10" w:rsidRDefault="00853EDA" w:rsidP="00853EDA">
      <w:pPr>
        <w:pStyle w:val="Standarduser"/>
        <w:spacing w:line="360" w:lineRule="auto"/>
        <w:ind w:firstLine="2127"/>
        <w:jc w:val="both"/>
        <w:rPr>
          <w:rFonts w:ascii="Calibri" w:hAnsi="Calibri" w:cs="Calibri"/>
          <w:sz w:val="21"/>
          <w:szCs w:val="21"/>
        </w:rPr>
      </w:pPr>
      <w:r w:rsidRPr="007A7F10">
        <w:rPr>
          <w:rFonts w:ascii="Calibri" w:hAnsi="Calibri" w:cs="Calibri"/>
          <w:sz w:val="21"/>
          <w:szCs w:val="21"/>
        </w:rPr>
        <w:t xml:space="preserve">En </w:t>
      </w:r>
      <w:r w:rsidR="001C2D9B" w:rsidRPr="007A7F10">
        <w:rPr>
          <w:rFonts w:ascii="Calibri" w:hAnsi="Calibri" w:cs="Calibri"/>
          <w:sz w:val="21"/>
          <w:szCs w:val="21"/>
        </w:rPr>
        <w:t>la investigación seguida contra</w:t>
      </w:r>
      <w:r w:rsidR="00955B39" w:rsidRPr="007A7F10">
        <w:rPr>
          <w:rFonts w:ascii="Calibri" w:hAnsi="Calibri" w:cs="Calibri"/>
          <w:b/>
          <w:sz w:val="21"/>
          <w:szCs w:val="21"/>
        </w:rPr>
        <w:t xml:space="preserve"> </w:t>
      </w:r>
      <w:r w:rsidR="008342DE" w:rsidRPr="00AB693B">
        <w:rPr>
          <w:rFonts w:ascii="Calibri" w:hAnsi="Calibri" w:cs="Calibri"/>
          <w:b/>
          <w:color w:val="FF0000"/>
          <w:sz w:val="21"/>
          <w:szCs w:val="21"/>
        </w:rPr>
        <w:t>RENZO RICARDO ESPINOZA TELLO Y L.Q.R.R.</w:t>
      </w:r>
      <w:r w:rsidR="00955B39" w:rsidRPr="007A7F10">
        <w:rPr>
          <w:rFonts w:ascii="Calibri" w:hAnsi="Calibri" w:cs="Calibri"/>
          <w:b/>
          <w:sz w:val="21"/>
          <w:szCs w:val="21"/>
        </w:rPr>
        <w:t xml:space="preserve"> </w:t>
      </w:r>
      <w:r w:rsidRPr="007A7F10">
        <w:rPr>
          <w:rFonts w:ascii="Calibri" w:hAnsi="Calibri" w:cs="Calibri"/>
          <w:sz w:val="21"/>
          <w:szCs w:val="21"/>
        </w:rPr>
        <w:t>por la pre</w:t>
      </w:r>
      <w:r w:rsidR="005D334B">
        <w:rPr>
          <w:rFonts w:ascii="Calibri" w:hAnsi="Calibri" w:cs="Calibri"/>
          <w:sz w:val="21"/>
          <w:szCs w:val="21"/>
        </w:rPr>
        <w:t xml:space="preserve">sunta comisión del delito </w:t>
      </w:r>
      <w:r w:rsidR="005D334B" w:rsidRPr="00AB693B">
        <w:rPr>
          <w:rFonts w:ascii="Calibri" w:hAnsi="Calibri" w:cs="Calibri"/>
          <w:b/>
          <w:color w:val="FF0000"/>
          <w:sz w:val="21"/>
          <w:szCs w:val="21"/>
        </w:rPr>
        <w:t>CONTRA LA VIDA, EL CUERPO Y LA SALUD</w:t>
      </w:r>
      <w:r w:rsidRPr="00AB693B">
        <w:rPr>
          <w:rFonts w:ascii="Calibri" w:hAnsi="Calibri" w:cs="Calibri"/>
          <w:color w:val="FF0000"/>
          <w:sz w:val="21"/>
          <w:szCs w:val="21"/>
        </w:rPr>
        <w:t xml:space="preserve"> </w:t>
      </w:r>
      <w:r w:rsidRPr="007A7F10">
        <w:rPr>
          <w:rFonts w:ascii="Calibri" w:hAnsi="Calibri" w:cs="Calibri"/>
          <w:sz w:val="21"/>
          <w:szCs w:val="21"/>
        </w:rPr>
        <w:t>en</w:t>
      </w:r>
      <w:r w:rsidR="008342DE">
        <w:rPr>
          <w:rFonts w:ascii="Calibri" w:hAnsi="Calibri" w:cs="Calibri"/>
          <w:sz w:val="21"/>
          <w:szCs w:val="21"/>
        </w:rPr>
        <w:t xml:space="preserve"> la modalidad de </w:t>
      </w:r>
      <w:r w:rsidR="008342DE" w:rsidRPr="00AB693B">
        <w:rPr>
          <w:rFonts w:ascii="Calibri" w:hAnsi="Calibri" w:cs="Calibri"/>
          <w:b/>
          <w:color w:val="FF0000"/>
          <w:sz w:val="21"/>
          <w:szCs w:val="21"/>
        </w:rPr>
        <w:t>LESIONES GRAVES</w:t>
      </w:r>
      <w:r w:rsidRPr="00AB693B">
        <w:rPr>
          <w:rFonts w:ascii="Calibri" w:hAnsi="Calibri" w:cs="Calibri"/>
          <w:color w:val="FF0000"/>
          <w:sz w:val="21"/>
          <w:szCs w:val="21"/>
        </w:rPr>
        <w:t xml:space="preserve"> </w:t>
      </w:r>
      <w:r w:rsidR="008342DE">
        <w:rPr>
          <w:rFonts w:ascii="Calibri" w:hAnsi="Calibri" w:cs="Calibri"/>
          <w:sz w:val="21"/>
          <w:szCs w:val="21"/>
        </w:rPr>
        <w:t xml:space="preserve">en </w:t>
      </w:r>
      <w:r w:rsidRPr="007A7F10">
        <w:rPr>
          <w:rFonts w:ascii="Calibri" w:hAnsi="Calibri" w:cs="Calibri"/>
          <w:sz w:val="21"/>
          <w:szCs w:val="21"/>
        </w:rPr>
        <w:t>agravio de</w:t>
      </w:r>
      <w:r w:rsidR="005D334B">
        <w:rPr>
          <w:rFonts w:ascii="Calibri" w:hAnsi="Calibri" w:cs="Calibri"/>
          <w:sz w:val="21"/>
          <w:szCs w:val="21"/>
        </w:rPr>
        <w:t xml:space="preserve"> </w:t>
      </w:r>
      <w:r w:rsidR="008342DE" w:rsidRPr="00AB693B">
        <w:rPr>
          <w:rFonts w:ascii="Calibri" w:hAnsi="Calibri" w:cs="Calibri"/>
          <w:b/>
          <w:color w:val="FF0000"/>
          <w:sz w:val="21"/>
          <w:szCs w:val="21"/>
        </w:rPr>
        <w:t>ELGA JANET TAYPE DE LA CRUZ Y OTROS</w:t>
      </w:r>
      <w:r w:rsidR="00051D69" w:rsidRPr="00285307">
        <w:rPr>
          <w:rFonts w:ascii="Calibri" w:hAnsi="Calibri" w:cs="Calibri"/>
          <w:b/>
          <w:sz w:val="21"/>
          <w:szCs w:val="21"/>
        </w:rPr>
        <w:t>.</w:t>
      </w:r>
      <w:r w:rsidR="00051D69" w:rsidRPr="007A7F10">
        <w:rPr>
          <w:rFonts w:ascii="Calibri" w:hAnsi="Calibri" w:cs="Calibri"/>
          <w:sz w:val="21"/>
          <w:szCs w:val="21"/>
        </w:rPr>
        <w:t xml:space="preserve"> </w:t>
      </w:r>
    </w:p>
    <w:p w:rsidR="00501B85" w:rsidRPr="007A7F10" w:rsidRDefault="00501B85" w:rsidP="00501B85">
      <w:pPr>
        <w:pStyle w:val="Standarduser"/>
        <w:spacing w:line="360" w:lineRule="auto"/>
        <w:jc w:val="both"/>
        <w:rPr>
          <w:rFonts w:ascii="Calibri" w:hAnsi="Calibri" w:cs="Calibri"/>
          <w:bCs/>
          <w:sz w:val="21"/>
          <w:szCs w:val="21"/>
        </w:rPr>
      </w:pPr>
    </w:p>
    <w:p w:rsidR="00501B85" w:rsidRPr="007A7F10" w:rsidRDefault="00501B85" w:rsidP="00AB693B">
      <w:pPr>
        <w:pStyle w:val="Textoindependiente31"/>
        <w:ind w:firstLine="2127"/>
        <w:rPr>
          <w:rFonts w:ascii="Calibri" w:hAnsi="Calibri" w:cs="Calibri"/>
          <w:sz w:val="21"/>
          <w:szCs w:val="21"/>
        </w:rPr>
      </w:pPr>
      <w:r w:rsidRPr="007A7F10">
        <w:rPr>
          <w:rFonts w:ascii="Calibri" w:hAnsi="Calibri" w:cs="Calibri"/>
          <w:sz w:val="21"/>
          <w:szCs w:val="21"/>
        </w:rPr>
        <w:t>Sin otro particular, aprovecho la oportunidad para expresarle los sentimientos de mi consideración y estima personal.</w:t>
      </w:r>
    </w:p>
    <w:p w:rsidR="00501B85" w:rsidRPr="007A7F10" w:rsidRDefault="00501B85" w:rsidP="00501B85">
      <w:pPr>
        <w:pStyle w:val="Textoindependiente31"/>
        <w:tabs>
          <w:tab w:val="left" w:pos="284"/>
        </w:tabs>
        <w:rPr>
          <w:rFonts w:ascii="Calibri" w:hAnsi="Calibri" w:cs="Calibri"/>
          <w:sz w:val="21"/>
          <w:szCs w:val="21"/>
        </w:rPr>
      </w:pPr>
    </w:p>
    <w:p w:rsidR="00501B85" w:rsidRPr="007A7F10" w:rsidRDefault="00501B85" w:rsidP="00AB693B">
      <w:pPr>
        <w:pStyle w:val="Textoindependiente31"/>
        <w:ind w:firstLine="2127"/>
        <w:rPr>
          <w:rFonts w:ascii="Calibri" w:hAnsi="Calibri" w:cs="Calibri"/>
          <w:sz w:val="21"/>
          <w:szCs w:val="21"/>
        </w:rPr>
      </w:pPr>
      <w:r w:rsidRPr="007A7F10">
        <w:rPr>
          <w:rFonts w:ascii="Calibri" w:hAnsi="Calibri" w:cs="Calibri"/>
          <w:sz w:val="21"/>
          <w:szCs w:val="21"/>
        </w:rPr>
        <w:t>Atentamente,</w:t>
      </w:r>
    </w:p>
    <w:p w:rsidR="00051D69" w:rsidRPr="004D2294" w:rsidRDefault="00051D69" w:rsidP="00501B85">
      <w:pPr>
        <w:pStyle w:val="Textoindependiente31"/>
        <w:tabs>
          <w:tab w:val="left" w:pos="284"/>
        </w:tabs>
        <w:jc w:val="center"/>
        <w:rPr>
          <w:rFonts w:ascii="Calibri" w:hAnsi="Calibri" w:cs="Calibri"/>
          <w:szCs w:val="22"/>
        </w:rPr>
      </w:pPr>
    </w:p>
    <w:p w:rsidR="00051D69" w:rsidRPr="00174E70" w:rsidRDefault="00382F75" w:rsidP="00051D69">
      <w:pPr>
        <w:pStyle w:val="Textoindependiente31"/>
        <w:tabs>
          <w:tab w:val="left" w:pos="142"/>
        </w:tabs>
        <w:rPr>
          <w:sz w:val="14"/>
          <w:szCs w:val="21"/>
        </w:rPr>
      </w:pPr>
      <w:r>
        <w:rPr>
          <w:b/>
          <w:sz w:val="14"/>
          <w:szCs w:val="21"/>
        </w:rPr>
        <w:t>CSP</w:t>
      </w:r>
      <w:r w:rsidR="00051D69" w:rsidRPr="00174E70">
        <w:rPr>
          <w:b/>
          <w:sz w:val="14"/>
          <w:szCs w:val="21"/>
        </w:rPr>
        <w:t>/</w:t>
      </w:r>
      <w:proofErr w:type="spellStart"/>
      <w:r w:rsidR="00051D69">
        <w:rPr>
          <w:sz w:val="14"/>
          <w:szCs w:val="21"/>
        </w:rPr>
        <w:t>calj</w:t>
      </w:r>
      <w:proofErr w:type="spellEnd"/>
    </w:p>
    <w:p w:rsidR="00501B85" w:rsidRDefault="00501B85" w:rsidP="00501B85">
      <w:pPr>
        <w:pStyle w:val="Textoindependiente31"/>
        <w:tabs>
          <w:tab w:val="left" w:pos="284"/>
        </w:tabs>
        <w:jc w:val="center"/>
        <w:rPr>
          <w:sz w:val="21"/>
          <w:szCs w:val="21"/>
        </w:rPr>
      </w:pPr>
    </w:p>
    <w:p w:rsidR="00501B85" w:rsidRDefault="00501B85" w:rsidP="00501B85">
      <w:pPr>
        <w:pStyle w:val="Textoindependiente31"/>
        <w:tabs>
          <w:tab w:val="left" w:pos="284"/>
        </w:tabs>
        <w:jc w:val="center"/>
        <w:rPr>
          <w:sz w:val="21"/>
          <w:szCs w:val="21"/>
        </w:rPr>
      </w:pPr>
    </w:p>
    <w:p w:rsidR="00DA234A" w:rsidRPr="00533096" w:rsidRDefault="00DA234A" w:rsidP="00755022">
      <w:pPr>
        <w:pStyle w:val="Textoindependiente31"/>
        <w:tabs>
          <w:tab w:val="left" w:pos="284"/>
        </w:tabs>
        <w:rPr>
          <w:sz w:val="21"/>
          <w:szCs w:val="21"/>
        </w:rPr>
      </w:pPr>
    </w:p>
    <w:sectPr w:rsidR="00DA234A" w:rsidRPr="00533096">
      <w:headerReference w:type="default" r:id="rId8"/>
      <w:footerReference w:type="default" r:id="rId9"/>
      <w:pgSz w:w="11906" w:h="16838"/>
      <w:pgMar w:top="1417" w:right="1701" w:bottom="1417" w:left="2127" w:header="720" w:footer="720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0CF2" w:rsidRDefault="002B0CF2">
      <w:pPr>
        <w:spacing w:line="240" w:lineRule="auto"/>
      </w:pPr>
      <w:r>
        <w:separator/>
      </w:r>
    </w:p>
  </w:endnote>
  <w:endnote w:type="continuationSeparator" w:id="0">
    <w:p w:rsidR="002B0CF2" w:rsidRDefault="002B0CF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48DC" w:rsidRPr="001F27C7" w:rsidRDefault="006048DC" w:rsidP="009842D8">
    <w:pPr>
      <w:jc w:val="center"/>
      <w:rPr>
        <w:sz w:val="16"/>
        <w:lang w:val="es-PE"/>
      </w:rPr>
    </w:pPr>
    <w:r w:rsidRPr="001F27C7">
      <w:rPr>
        <w:sz w:val="16"/>
        <w:lang w:val="es-PE"/>
      </w:rPr>
      <w:t xml:space="preserve">Dirección: </w:t>
    </w:r>
    <w:r w:rsidR="001F27C7" w:rsidRPr="001F27C7">
      <w:rPr>
        <w:sz w:val="16"/>
        <w:lang w:val="es-PE"/>
      </w:rPr>
      <w:t>Av. Los Jazmines Mz. A-I, Lote 26, Piso 3, Urb. Los Jazmines de Naranjal, Distrito de Los Olivos – Lima Norte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0CF2" w:rsidRDefault="002B0CF2">
      <w:pPr>
        <w:spacing w:line="240" w:lineRule="auto"/>
      </w:pPr>
      <w:r>
        <w:separator/>
      </w:r>
    </w:p>
  </w:footnote>
  <w:footnote w:type="continuationSeparator" w:id="0">
    <w:p w:rsidR="002B0CF2" w:rsidRDefault="002B0CF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476A" w:rsidRPr="00104357" w:rsidRDefault="001C2D9B">
    <w:pPr>
      <w:pStyle w:val="Encabezado"/>
      <w:jc w:val="center"/>
      <w:rPr>
        <w:i/>
      </w:rPr>
    </w:pPr>
    <w:r w:rsidRPr="00C27905">
      <w:rPr>
        <w:b/>
        <w:i/>
        <w:highlight w:val="yellow"/>
      </w:rPr>
      <w:t>“AÑO DE LA LUCHA CONTRA LA CORRUPCIÓN E IMPUNIDAD</w:t>
    </w:r>
    <w:r w:rsidR="009B6B53" w:rsidRPr="00C27905">
      <w:rPr>
        <w:b/>
        <w:i/>
        <w:highlight w:val="yellow"/>
      </w:rPr>
      <w:t>”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alibri" w:hAnsi="Calibri" w:cs="Calibri"/>
        <w:sz w:val="21"/>
        <w:szCs w:val="21"/>
        <w:u w:val="none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/>
        <w:sz w:val="26"/>
        <w:szCs w:val="26"/>
        <w:u w:val="none"/>
      </w:rPr>
    </w:lvl>
    <w:lvl w:ilvl="2">
      <w:start w:val="1"/>
      <w:numFmt w:val="decimal"/>
      <w:lvlText w:val="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2.%3.%4.%5.%6.%7.%8.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00000005"/>
    <w:multiLevelType w:val="single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  <w:sz w:val="21"/>
        <w:szCs w:val="21"/>
      </w:rPr>
    </w:lvl>
  </w:abstractNum>
  <w:abstractNum w:abstractNumId="4" w15:restartNumberingAfterBreak="0">
    <w:nsid w:val="00000006"/>
    <w:multiLevelType w:val="single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  <w:sz w:val="21"/>
        <w:szCs w:val="21"/>
      </w:rPr>
    </w:lvl>
  </w:abstractNum>
  <w:abstractNum w:abstractNumId="5" w15:restartNumberingAfterBreak="0">
    <w:nsid w:val="00000007"/>
    <w:multiLevelType w:val="multi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sz w:val="21"/>
        <w:szCs w:val="21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sz w:val="21"/>
        <w:szCs w:val="21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sz w:val="21"/>
        <w:szCs w:val="21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6" w15:restartNumberingAfterBreak="0">
    <w:nsid w:val="28782B12"/>
    <w:multiLevelType w:val="hybridMultilevel"/>
    <w:tmpl w:val="1FD81B3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C16044"/>
    <w:multiLevelType w:val="hybridMultilevel"/>
    <w:tmpl w:val="C6869E28"/>
    <w:lvl w:ilvl="0" w:tplc="041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 w15:restartNumberingAfterBreak="0">
    <w:nsid w:val="34EA2456"/>
    <w:multiLevelType w:val="hybridMultilevel"/>
    <w:tmpl w:val="4D24E56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BFE1E50"/>
    <w:multiLevelType w:val="hybridMultilevel"/>
    <w:tmpl w:val="43847A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6363C0"/>
    <w:multiLevelType w:val="hybridMultilevel"/>
    <w:tmpl w:val="21BA21EA"/>
    <w:lvl w:ilvl="0" w:tplc="280A000F">
      <w:start w:val="1"/>
      <w:numFmt w:val="decimal"/>
      <w:lvlText w:val="%1."/>
      <w:lvlJc w:val="left"/>
      <w:pPr>
        <w:ind w:left="765" w:hanging="360"/>
      </w:pPr>
    </w:lvl>
    <w:lvl w:ilvl="1" w:tplc="280A0019" w:tentative="1">
      <w:start w:val="1"/>
      <w:numFmt w:val="lowerLetter"/>
      <w:lvlText w:val="%2."/>
      <w:lvlJc w:val="left"/>
      <w:pPr>
        <w:ind w:left="1485" w:hanging="360"/>
      </w:pPr>
    </w:lvl>
    <w:lvl w:ilvl="2" w:tplc="280A001B" w:tentative="1">
      <w:start w:val="1"/>
      <w:numFmt w:val="lowerRoman"/>
      <w:lvlText w:val="%3."/>
      <w:lvlJc w:val="right"/>
      <w:pPr>
        <w:ind w:left="2205" w:hanging="180"/>
      </w:pPr>
    </w:lvl>
    <w:lvl w:ilvl="3" w:tplc="280A000F" w:tentative="1">
      <w:start w:val="1"/>
      <w:numFmt w:val="decimal"/>
      <w:lvlText w:val="%4."/>
      <w:lvlJc w:val="left"/>
      <w:pPr>
        <w:ind w:left="2925" w:hanging="360"/>
      </w:pPr>
    </w:lvl>
    <w:lvl w:ilvl="4" w:tplc="280A0019" w:tentative="1">
      <w:start w:val="1"/>
      <w:numFmt w:val="lowerLetter"/>
      <w:lvlText w:val="%5."/>
      <w:lvlJc w:val="left"/>
      <w:pPr>
        <w:ind w:left="3645" w:hanging="360"/>
      </w:pPr>
    </w:lvl>
    <w:lvl w:ilvl="5" w:tplc="280A001B" w:tentative="1">
      <w:start w:val="1"/>
      <w:numFmt w:val="lowerRoman"/>
      <w:lvlText w:val="%6."/>
      <w:lvlJc w:val="right"/>
      <w:pPr>
        <w:ind w:left="4365" w:hanging="180"/>
      </w:pPr>
    </w:lvl>
    <w:lvl w:ilvl="6" w:tplc="280A000F" w:tentative="1">
      <w:start w:val="1"/>
      <w:numFmt w:val="decimal"/>
      <w:lvlText w:val="%7."/>
      <w:lvlJc w:val="left"/>
      <w:pPr>
        <w:ind w:left="5085" w:hanging="360"/>
      </w:pPr>
    </w:lvl>
    <w:lvl w:ilvl="7" w:tplc="280A0019" w:tentative="1">
      <w:start w:val="1"/>
      <w:numFmt w:val="lowerLetter"/>
      <w:lvlText w:val="%8."/>
      <w:lvlJc w:val="left"/>
      <w:pPr>
        <w:ind w:left="5805" w:hanging="360"/>
      </w:pPr>
    </w:lvl>
    <w:lvl w:ilvl="8" w:tplc="280A001B" w:tentative="1">
      <w:start w:val="1"/>
      <w:numFmt w:val="lowerRoman"/>
      <w:lvlText w:val="%9."/>
      <w:lvlJc w:val="right"/>
      <w:pPr>
        <w:ind w:left="6525" w:hanging="180"/>
      </w:pPr>
    </w:lvl>
  </w:abstractNum>
  <w:num w:numId="1">
    <w:abstractNumId w:val="0"/>
  </w:num>
  <w:num w:numId="2">
    <w:abstractNumId w:val="1"/>
  </w:num>
  <w:num w:numId="3">
    <w:abstractNumId w:val="8"/>
  </w:num>
  <w:num w:numId="4">
    <w:abstractNumId w:val="3"/>
  </w:num>
  <w:num w:numId="5">
    <w:abstractNumId w:val="9"/>
  </w:num>
  <w:num w:numId="6">
    <w:abstractNumId w:val="2"/>
  </w:num>
  <w:num w:numId="7">
    <w:abstractNumId w:val="4"/>
  </w:num>
  <w:num w:numId="8">
    <w:abstractNumId w:val="7"/>
  </w:num>
  <w:num w:numId="9">
    <w:abstractNumId w:val="6"/>
  </w:num>
  <w:num w:numId="10">
    <w:abstractNumId w:val="5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211"/>
    <w:rsid w:val="000246F7"/>
    <w:rsid w:val="00032BFF"/>
    <w:rsid w:val="00051D69"/>
    <w:rsid w:val="00070494"/>
    <w:rsid w:val="0007633F"/>
    <w:rsid w:val="00095229"/>
    <w:rsid w:val="000A1182"/>
    <w:rsid w:val="000A1F40"/>
    <w:rsid w:val="000A38B1"/>
    <w:rsid w:val="000B09E0"/>
    <w:rsid w:val="000D4E0C"/>
    <w:rsid w:val="000F413C"/>
    <w:rsid w:val="000F62BA"/>
    <w:rsid w:val="001009D1"/>
    <w:rsid w:val="00104357"/>
    <w:rsid w:val="0011510E"/>
    <w:rsid w:val="001209FF"/>
    <w:rsid w:val="00133EE6"/>
    <w:rsid w:val="001453EC"/>
    <w:rsid w:val="00183848"/>
    <w:rsid w:val="00185112"/>
    <w:rsid w:val="001B34D6"/>
    <w:rsid w:val="001C2D40"/>
    <w:rsid w:val="001C2D9B"/>
    <w:rsid w:val="001E0A29"/>
    <w:rsid w:val="001F27C7"/>
    <w:rsid w:val="001F4270"/>
    <w:rsid w:val="00200396"/>
    <w:rsid w:val="00217397"/>
    <w:rsid w:val="00224F3F"/>
    <w:rsid w:val="0023122C"/>
    <w:rsid w:val="00270DE9"/>
    <w:rsid w:val="002716C9"/>
    <w:rsid w:val="00275429"/>
    <w:rsid w:val="00285307"/>
    <w:rsid w:val="002B0CF2"/>
    <w:rsid w:val="002B662A"/>
    <w:rsid w:val="002B7D10"/>
    <w:rsid w:val="002E0F02"/>
    <w:rsid w:val="002F393A"/>
    <w:rsid w:val="003131BE"/>
    <w:rsid w:val="00332D25"/>
    <w:rsid w:val="00334D77"/>
    <w:rsid w:val="0033621E"/>
    <w:rsid w:val="00343ACD"/>
    <w:rsid w:val="003655FF"/>
    <w:rsid w:val="00382F75"/>
    <w:rsid w:val="00395120"/>
    <w:rsid w:val="00395EF4"/>
    <w:rsid w:val="003B7B06"/>
    <w:rsid w:val="003E16E3"/>
    <w:rsid w:val="003E3521"/>
    <w:rsid w:val="00436C87"/>
    <w:rsid w:val="0044661F"/>
    <w:rsid w:val="00451BD1"/>
    <w:rsid w:val="00495508"/>
    <w:rsid w:val="004A32E2"/>
    <w:rsid w:val="004D35B0"/>
    <w:rsid w:val="004E3ECB"/>
    <w:rsid w:val="004F5D21"/>
    <w:rsid w:val="00501B85"/>
    <w:rsid w:val="0050476A"/>
    <w:rsid w:val="005055F0"/>
    <w:rsid w:val="0051068C"/>
    <w:rsid w:val="00527A79"/>
    <w:rsid w:val="00533096"/>
    <w:rsid w:val="005547D2"/>
    <w:rsid w:val="0056417A"/>
    <w:rsid w:val="005641B4"/>
    <w:rsid w:val="005900B2"/>
    <w:rsid w:val="005B6833"/>
    <w:rsid w:val="005D334B"/>
    <w:rsid w:val="0060008A"/>
    <w:rsid w:val="006017AA"/>
    <w:rsid w:val="006048DC"/>
    <w:rsid w:val="00607045"/>
    <w:rsid w:val="00610E52"/>
    <w:rsid w:val="00626084"/>
    <w:rsid w:val="00642C96"/>
    <w:rsid w:val="0064630E"/>
    <w:rsid w:val="006506CE"/>
    <w:rsid w:val="00652791"/>
    <w:rsid w:val="00656465"/>
    <w:rsid w:val="00656743"/>
    <w:rsid w:val="006A4AC5"/>
    <w:rsid w:val="006C7C2B"/>
    <w:rsid w:val="00703B8F"/>
    <w:rsid w:val="00753C22"/>
    <w:rsid w:val="00755022"/>
    <w:rsid w:val="007645EE"/>
    <w:rsid w:val="00770C2D"/>
    <w:rsid w:val="007A7F10"/>
    <w:rsid w:val="007C540A"/>
    <w:rsid w:val="008076DF"/>
    <w:rsid w:val="0082047A"/>
    <w:rsid w:val="00820BB4"/>
    <w:rsid w:val="00832EA9"/>
    <w:rsid w:val="008342DE"/>
    <w:rsid w:val="00845819"/>
    <w:rsid w:val="00853EDA"/>
    <w:rsid w:val="00853EED"/>
    <w:rsid w:val="0085641B"/>
    <w:rsid w:val="00860DBA"/>
    <w:rsid w:val="00870C46"/>
    <w:rsid w:val="00877CB1"/>
    <w:rsid w:val="00886402"/>
    <w:rsid w:val="008C4F49"/>
    <w:rsid w:val="008F7594"/>
    <w:rsid w:val="009131F0"/>
    <w:rsid w:val="00943D5F"/>
    <w:rsid w:val="00944681"/>
    <w:rsid w:val="00952D19"/>
    <w:rsid w:val="00955B39"/>
    <w:rsid w:val="00964E3F"/>
    <w:rsid w:val="009842D8"/>
    <w:rsid w:val="009A245C"/>
    <w:rsid w:val="009B1F1E"/>
    <w:rsid w:val="009B6B53"/>
    <w:rsid w:val="009B750A"/>
    <w:rsid w:val="009C0745"/>
    <w:rsid w:val="009E2283"/>
    <w:rsid w:val="009F3DA1"/>
    <w:rsid w:val="00A0149F"/>
    <w:rsid w:val="00A016FD"/>
    <w:rsid w:val="00A46578"/>
    <w:rsid w:val="00A8583C"/>
    <w:rsid w:val="00AA0252"/>
    <w:rsid w:val="00AB693B"/>
    <w:rsid w:val="00B40F34"/>
    <w:rsid w:val="00B418C3"/>
    <w:rsid w:val="00B57872"/>
    <w:rsid w:val="00B62E1D"/>
    <w:rsid w:val="00B71405"/>
    <w:rsid w:val="00B7743B"/>
    <w:rsid w:val="00B85D7A"/>
    <w:rsid w:val="00BC0413"/>
    <w:rsid w:val="00BE5378"/>
    <w:rsid w:val="00BF5498"/>
    <w:rsid w:val="00C04528"/>
    <w:rsid w:val="00C10CC8"/>
    <w:rsid w:val="00C267FA"/>
    <w:rsid w:val="00C27905"/>
    <w:rsid w:val="00C409F6"/>
    <w:rsid w:val="00C43FE4"/>
    <w:rsid w:val="00CA2128"/>
    <w:rsid w:val="00CB1F7D"/>
    <w:rsid w:val="00CB721D"/>
    <w:rsid w:val="00CB7FA8"/>
    <w:rsid w:val="00CD743D"/>
    <w:rsid w:val="00CF4DB8"/>
    <w:rsid w:val="00D00669"/>
    <w:rsid w:val="00D408EC"/>
    <w:rsid w:val="00D43139"/>
    <w:rsid w:val="00D45F17"/>
    <w:rsid w:val="00D56BAA"/>
    <w:rsid w:val="00D85A24"/>
    <w:rsid w:val="00D86F58"/>
    <w:rsid w:val="00D90B0C"/>
    <w:rsid w:val="00DA0719"/>
    <w:rsid w:val="00DA234A"/>
    <w:rsid w:val="00DC1FE1"/>
    <w:rsid w:val="00DC5EEA"/>
    <w:rsid w:val="00E01093"/>
    <w:rsid w:val="00E34E4C"/>
    <w:rsid w:val="00E5060C"/>
    <w:rsid w:val="00E7033C"/>
    <w:rsid w:val="00E72211"/>
    <w:rsid w:val="00E825D0"/>
    <w:rsid w:val="00EC5FF8"/>
    <w:rsid w:val="00F51BB0"/>
    <w:rsid w:val="00F53A39"/>
    <w:rsid w:val="00F61BA8"/>
    <w:rsid w:val="00F63F43"/>
    <w:rsid w:val="00F8726B"/>
    <w:rsid w:val="00FE4586"/>
    <w:rsid w:val="00FF3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;"/>
  <w15:docId w15:val="{E13C08F4-AFA6-4717-A2D6-C15F5650B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line="100" w:lineRule="atLeast"/>
    </w:pPr>
    <w:rPr>
      <w:kern w:val="1"/>
      <w:sz w:val="24"/>
      <w:szCs w:val="24"/>
      <w:lang w:val="es-ES" w:eastAsia="ar-SA"/>
    </w:rPr>
  </w:style>
  <w:style w:type="paragraph" w:styleId="Ttulo1">
    <w:name w:val="heading 1"/>
    <w:basedOn w:val="Normal"/>
    <w:next w:val="Textoindependiente"/>
    <w:qFormat/>
    <w:pPr>
      <w:keepNext/>
      <w:tabs>
        <w:tab w:val="left" w:pos="0"/>
      </w:tabs>
      <w:ind w:left="432" w:hanging="432"/>
      <w:outlineLvl w:val="0"/>
    </w:pPr>
    <w:rPr>
      <w:b/>
      <w:bCs/>
      <w:sz w:val="22"/>
    </w:rPr>
  </w:style>
  <w:style w:type="paragraph" w:styleId="Ttulo3">
    <w:name w:val="heading 3"/>
    <w:basedOn w:val="Normal"/>
    <w:next w:val="Textoindependiente"/>
    <w:qFormat/>
    <w:pPr>
      <w:keepNext/>
      <w:tabs>
        <w:tab w:val="num" w:pos="0"/>
      </w:tabs>
      <w:spacing w:before="240" w:after="60"/>
      <w:ind w:left="720" w:hanging="72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Textoindependiente"/>
    <w:qFormat/>
    <w:pPr>
      <w:keepNext/>
      <w:tabs>
        <w:tab w:val="num" w:pos="0"/>
      </w:tabs>
      <w:spacing w:before="240" w:after="60"/>
      <w:ind w:left="864" w:hanging="864"/>
      <w:outlineLvl w:val="3"/>
    </w:pPr>
    <w:rPr>
      <w:b/>
      <w:bCs/>
      <w:sz w:val="28"/>
      <w:szCs w:val="28"/>
    </w:rPr>
  </w:style>
  <w:style w:type="paragraph" w:styleId="Ttulo5">
    <w:name w:val="heading 5"/>
    <w:basedOn w:val="Encabezado3"/>
    <w:next w:val="Textoindependiente"/>
    <w:qFormat/>
    <w:pPr>
      <w:tabs>
        <w:tab w:val="num" w:pos="0"/>
      </w:tabs>
      <w:ind w:left="1008" w:hanging="1008"/>
      <w:outlineLvl w:val="4"/>
    </w:pPr>
    <w:rPr>
      <w:b/>
      <w:bCs/>
      <w:sz w:val="24"/>
      <w:szCs w:val="24"/>
    </w:rPr>
  </w:style>
  <w:style w:type="paragraph" w:styleId="Ttulo6">
    <w:name w:val="heading 6"/>
    <w:basedOn w:val="Encabezado3"/>
    <w:next w:val="Textoindependiente"/>
    <w:qFormat/>
    <w:pPr>
      <w:tabs>
        <w:tab w:val="num" w:pos="0"/>
      </w:tabs>
      <w:ind w:left="1152" w:hanging="1152"/>
      <w:outlineLvl w:val="5"/>
    </w:pPr>
    <w:rPr>
      <w:b/>
      <w:bCs/>
      <w:sz w:val="21"/>
      <w:szCs w:val="21"/>
    </w:rPr>
  </w:style>
  <w:style w:type="paragraph" w:styleId="Ttulo7">
    <w:name w:val="heading 7"/>
    <w:basedOn w:val="Encabezado3"/>
    <w:next w:val="Textoindependiente"/>
    <w:qFormat/>
    <w:pPr>
      <w:tabs>
        <w:tab w:val="num" w:pos="0"/>
      </w:tabs>
      <w:ind w:left="1296" w:hanging="1296"/>
      <w:outlineLvl w:val="6"/>
    </w:pPr>
    <w:rPr>
      <w:b/>
      <w:bCs/>
      <w:sz w:val="21"/>
      <w:szCs w:val="21"/>
    </w:rPr>
  </w:style>
  <w:style w:type="paragraph" w:styleId="Ttulo8">
    <w:name w:val="heading 8"/>
    <w:basedOn w:val="Encabezado3"/>
    <w:next w:val="Textoindependiente"/>
    <w:qFormat/>
    <w:pPr>
      <w:tabs>
        <w:tab w:val="num" w:pos="0"/>
      </w:tabs>
      <w:ind w:left="1440" w:hanging="1440"/>
      <w:outlineLvl w:val="7"/>
    </w:pPr>
    <w:rPr>
      <w:b/>
      <w:bCs/>
      <w:sz w:val="21"/>
      <w:szCs w:val="21"/>
    </w:rPr>
  </w:style>
  <w:style w:type="paragraph" w:styleId="Ttulo9">
    <w:name w:val="heading 9"/>
    <w:basedOn w:val="Encabezado3"/>
    <w:next w:val="Textoindependiente"/>
    <w:qFormat/>
    <w:pPr>
      <w:tabs>
        <w:tab w:val="num" w:pos="0"/>
      </w:tabs>
      <w:ind w:left="1584" w:hanging="1584"/>
      <w:outlineLvl w:val="8"/>
    </w:pPr>
    <w:rPr>
      <w:b/>
      <w:bCs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Fuentedeprrafopredeter2">
    <w:name w:val="Fuente de párrafo predeter.2"/>
  </w:style>
  <w:style w:type="character" w:customStyle="1" w:styleId="Fuentedeprrafopredeter1">
    <w:name w:val="Fuente de párrafo predeter.1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DefaultParagraphFont1">
    <w:name w:val="Default Paragraph Font1"/>
  </w:style>
  <w:style w:type="character" w:customStyle="1" w:styleId="Ttulo1Car">
    <w:name w:val="Título 1 Car"/>
    <w:rPr>
      <w:rFonts w:ascii="Times New Roman" w:eastAsia="Times New Roman" w:hAnsi="Times New Roman" w:cs="Times New Roman"/>
      <w:b/>
      <w:bCs/>
      <w:kern w:val="1"/>
      <w:szCs w:val="24"/>
      <w:lang w:val="es-ES"/>
    </w:rPr>
  </w:style>
  <w:style w:type="character" w:customStyle="1" w:styleId="Ttulo3Car">
    <w:name w:val="Título 3 Car"/>
    <w:rPr>
      <w:rFonts w:ascii="Arial" w:eastAsia="Times New Roman" w:hAnsi="Arial" w:cs="Arial"/>
      <w:b/>
      <w:bCs/>
      <w:kern w:val="1"/>
      <w:sz w:val="26"/>
      <w:szCs w:val="26"/>
      <w:lang w:val="es-ES"/>
    </w:rPr>
  </w:style>
  <w:style w:type="character" w:customStyle="1" w:styleId="Ttulo4Car">
    <w:name w:val="Título 4 Car"/>
    <w:rPr>
      <w:rFonts w:ascii="Times New Roman" w:eastAsia="Times New Roman" w:hAnsi="Times New Roman" w:cs="Times New Roman"/>
      <w:b/>
      <w:bCs/>
      <w:kern w:val="1"/>
      <w:sz w:val="28"/>
      <w:szCs w:val="28"/>
      <w:lang w:val="es-ES"/>
    </w:rPr>
  </w:style>
  <w:style w:type="character" w:customStyle="1" w:styleId="TextoindependienteCar">
    <w:name w:val="Texto independiente Car"/>
    <w:rPr>
      <w:rFonts w:ascii="Times New Roman" w:eastAsia="Times New Roman" w:hAnsi="Times New Roman" w:cs="Times New Roman"/>
      <w:kern w:val="1"/>
      <w:sz w:val="24"/>
      <w:szCs w:val="24"/>
      <w:lang w:val="es-ES"/>
    </w:rPr>
  </w:style>
  <w:style w:type="character" w:customStyle="1" w:styleId="EncabezadoCar">
    <w:name w:val="Encabezado Car"/>
    <w:rPr>
      <w:rFonts w:ascii="Times New Roman" w:eastAsia="Times New Roman" w:hAnsi="Times New Roman" w:cs="Times New Roman"/>
      <w:kern w:val="1"/>
      <w:sz w:val="24"/>
      <w:szCs w:val="24"/>
      <w:lang w:val="es-ES"/>
    </w:rPr>
  </w:style>
  <w:style w:type="character" w:customStyle="1" w:styleId="PiedepginaCar">
    <w:name w:val="Pie de página Car"/>
    <w:rPr>
      <w:rFonts w:ascii="Times New Roman" w:eastAsia="Times New Roman" w:hAnsi="Times New Roman" w:cs="Times New Roman"/>
      <w:kern w:val="1"/>
      <w:sz w:val="24"/>
      <w:szCs w:val="24"/>
      <w:lang w:val="es-ES"/>
    </w:rPr>
  </w:style>
  <w:style w:type="character" w:customStyle="1" w:styleId="Smbolosdenumeracin">
    <w:name w:val="Símbolos de numeración"/>
  </w:style>
  <w:style w:type="paragraph" w:customStyle="1" w:styleId="Encabezado3">
    <w:name w:val="Encabezado3"/>
    <w:basedOn w:val="Normal"/>
    <w:next w:val="Textoindependiente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Textoindependiente">
    <w:name w:val="Body Text"/>
    <w:basedOn w:val="Normal"/>
    <w:pPr>
      <w:jc w:val="both"/>
    </w:pPr>
  </w:style>
  <w:style w:type="paragraph" w:styleId="Lista">
    <w:name w:val="List"/>
    <w:basedOn w:val="Textoindependiente"/>
    <w:rPr>
      <w:rFonts w:cs="Mangal"/>
    </w:rPr>
  </w:style>
  <w:style w:type="paragraph" w:customStyle="1" w:styleId="Etiqueta">
    <w:name w:val="Etiqueta"/>
    <w:basedOn w:val="Normal"/>
    <w:pPr>
      <w:suppressLineNumbers/>
      <w:spacing w:before="120" w:after="120"/>
    </w:pPr>
    <w:rPr>
      <w:rFonts w:cs="Mangal"/>
      <w:i/>
      <w:iCs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customStyle="1" w:styleId="Encabezado2">
    <w:name w:val="Encabezado2"/>
    <w:basedOn w:val="Normal"/>
    <w:next w:val="Textoindependiente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oindependiente31">
    <w:name w:val="Texto independiente 31"/>
    <w:basedOn w:val="Normal"/>
    <w:pPr>
      <w:spacing w:line="360" w:lineRule="auto"/>
      <w:jc w:val="both"/>
    </w:pPr>
    <w:rPr>
      <w:rFonts w:ascii="Arial" w:hAnsi="Arial" w:cs="Arial"/>
      <w:sz w:val="22"/>
    </w:rPr>
  </w:style>
  <w:style w:type="paragraph" w:customStyle="1" w:styleId="Standard">
    <w:name w:val="Standard"/>
    <w:pPr>
      <w:widowControl w:val="0"/>
      <w:suppressAutoHyphens/>
      <w:spacing w:line="100" w:lineRule="atLeast"/>
    </w:pPr>
    <w:rPr>
      <w:rFonts w:eastAsia="Arial Unicode MS"/>
      <w:kern w:val="1"/>
      <w:sz w:val="24"/>
      <w:szCs w:val="24"/>
      <w:lang w:val="es-ES" w:eastAsia="hi-IN" w:bidi="hi-IN"/>
    </w:rPr>
  </w:style>
  <w:style w:type="paragraph" w:styleId="Encabezado">
    <w:name w:val="header"/>
    <w:basedOn w:val="Normal"/>
    <w:pPr>
      <w:suppressLineNumbers/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suppressLineNumbers/>
      <w:tabs>
        <w:tab w:val="center" w:pos="4252"/>
        <w:tab w:val="right" w:pos="8504"/>
      </w:tabs>
    </w:pPr>
  </w:style>
  <w:style w:type="paragraph" w:customStyle="1" w:styleId="Standarduser">
    <w:name w:val="Standard (user)"/>
    <w:rsid w:val="000F62BA"/>
    <w:pPr>
      <w:widowControl w:val="0"/>
      <w:suppressAutoHyphens/>
      <w:textAlignment w:val="baseline"/>
    </w:pPr>
    <w:rPr>
      <w:rFonts w:eastAsia="Arial Unicode MS"/>
      <w:kern w:val="1"/>
      <w:sz w:val="24"/>
      <w:szCs w:val="24"/>
      <w:lang w:val="es-ES" w:eastAsia="hi-IN" w:bidi="hi-IN"/>
    </w:rPr>
  </w:style>
  <w:style w:type="paragraph" w:styleId="Sinespaciado">
    <w:name w:val="No Spacing"/>
    <w:uiPriority w:val="1"/>
    <w:qFormat/>
    <w:rsid w:val="009B1F1E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7542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75429"/>
    <w:rPr>
      <w:rFonts w:ascii="Segoe UI" w:hAnsi="Segoe UI" w:cs="Segoe UI"/>
      <w:kern w:val="1"/>
      <w:sz w:val="18"/>
      <w:szCs w:val="18"/>
      <w:lang w:val="es-E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221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550</TotalTime>
  <Pages>1</Pages>
  <Words>202</Words>
  <Characters>1117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CARLA</dc:creator>
  <cp:keywords/>
  <dc:description/>
  <cp:lastModifiedBy>Elías Jurado</cp:lastModifiedBy>
  <cp:revision>2</cp:revision>
  <cp:lastPrinted>2019-05-29T22:31:00Z</cp:lastPrinted>
  <dcterms:created xsi:type="dcterms:W3CDTF">2019-07-03T01:49:00Z</dcterms:created>
  <dcterms:modified xsi:type="dcterms:W3CDTF">2019-07-03T21:10:00Z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